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CC83" w14:textId="094ED042" w:rsidR="00A9204E" w:rsidRPr="00F46278" w:rsidRDefault="00F46278">
      <w:pPr>
        <w:rPr>
          <w:lang w:val="en-CA"/>
        </w:rPr>
      </w:pPr>
      <w:r>
        <w:rPr>
          <w:lang w:val="en-CA"/>
        </w:rPr>
        <w:t>Test2</w:t>
      </w:r>
    </w:p>
    <w:sectPr w:rsidR="00A9204E" w:rsidRPr="00F4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02214592">
    <w:abstractNumId w:val="19"/>
  </w:num>
  <w:num w:numId="2" w16cid:durableId="80806468">
    <w:abstractNumId w:val="12"/>
  </w:num>
  <w:num w:numId="3" w16cid:durableId="158082847">
    <w:abstractNumId w:val="10"/>
  </w:num>
  <w:num w:numId="4" w16cid:durableId="845510626">
    <w:abstractNumId w:val="21"/>
  </w:num>
  <w:num w:numId="5" w16cid:durableId="1828208254">
    <w:abstractNumId w:val="13"/>
  </w:num>
  <w:num w:numId="6" w16cid:durableId="1837961851">
    <w:abstractNumId w:val="16"/>
  </w:num>
  <w:num w:numId="7" w16cid:durableId="135267405">
    <w:abstractNumId w:val="18"/>
  </w:num>
  <w:num w:numId="8" w16cid:durableId="518082031">
    <w:abstractNumId w:val="9"/>
  </w:num>
  <w:num w:numId="9" w16cid:durableId="1416512952">
    <w:abstractNumId w:val="7"/>
  </w:num>
  <w:num w:numId="10" w16cid:durableId="761995892">
    <w:abstractNumId w:val="6"/>
  </w:num>
  <w:num w:numId="11" w16cid:durableId="491914336">
    <w:abstractNumId w:val="5"/>
  </w:num>
  <w:num w:numId="12" w16cid:durableId="650136800">
    <w:abstractNumId w:val="4"/>
  </w:num>
  <w:num w:numId="13" w16cid:durableId="1329400708">
    <w:abstractNumId w:val="8"/>
  </w:num>
  <w:num w:numId="14" w16cid:durableId="830752893">
    <w:abstractNumId w:val="3"/>
  </w:num>
  <w:num w:numId="15" w16cid:durableId="1106580382">
    <w:abstractNumId w:val="2"/>
  </w:num>
  <w:num w:numId="16" w16cid:durableId="670134906">
    <w:abstractNumId w:val="1"/>
  </w:num>
  <w:num w:numId="17" w16cid:durableId="636374055">
    <w:abstractNumId w:val="0"/>
  </w:num>
  <w:num w:numId="18" w16cid:durableId="1282759325">
    <w:abstractNumId w:val="14"/>
  </w:num>
  <w:num w:numId="19" w16cid:durableId="1244488621">
    <w:abstractNumId w:val="15"/>
  </w:num>
  <w:num w:numId="20" w16cid:durableId="909147286">
    <w:abstractNumId w:val="20"/>
  </w:num>
  <w:num w:numId="21" w16cid:durableId="289168149">
    <w:abstractNumId w:val="17"/>
  </w:num>
  <w:num w:numId="22" w16cid:durableId="2051417704">
    <w:abstractNumId w:val="11"/>
  </w:num>
  <w:num w:numId="23" w16cid:durableId="5779035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78"/>
    <w:rsid w:val="00645252"/>
    <w:rsid w:val="006D3D74"/>
    <w:rsid w:val="0083569A"/>
    <w:rsid w:val="00A9204E"/>
    <w:rsid w:val="00F4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8C12"/>
  <w15:chartTrackingRefBased/>
  <w15:docId w15:val="{43D8230A-9DE0-478F-B0B7-D0FC4ED0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wia\AppData\Local\Microsoft\Office\16.0\DTS\en-CA%7b80D24B31-6973-492C-9B49-AC3234A4933D%7d\%7b85580EFD-0BB4-4C6B-A718-1D50732C962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{85580EFD-0BB4-4C6B-A718-1D50732C962C}tf02786999_win32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 Abisaab</dc:creator>
  <cp:keywords/>
  <dc:description/>
  <cp:lastModifiedBy>Rawi Abisaab</cp:lastModifiedBy>
  <cp:revision>1</cp:revision>
  <dcterms:created xsi:type="dcterms:W3CDTF">2023-10-16T04:09:00Z</dcterms:created>
  <dcterms:modified xsi:type="dcterms:W3CDTF">2023-10-16T04:10:00Z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